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29CF" w14:textId="0E8F8326" w:rsidR="00A9204E" w:rsidRDefault="008F14BF" w:rsidP="008F14BF">
      <w:pPr>
        <w:pStyle w:val="Heading1"/>
      </w:pPr>
      <w:r>
        <w:t>Data Viz Idea – Group 3</w:t>
      </w:r>
    </w:p>
    <w:p w14:paraId="32A6F038" w14:textId="495A5CA6" w:rsidR="008F14BF" w:rsidRDefault="008F14BF" w:rsidP="008F14BF"/>
    <w:p w14:paraId="2AA13103" w14:textId="6031D142" w:rsidR="008F14BF" w:rsidRDefault="008F14BF" w:rsidP="008F14BF">
      <w:r>
        <w:t>From the Project Proposal #5, Idea 2:</w:t>
      </w:r>
    </w:p>
    <w:p w14:paraId="71FB962C" w14:textId="77777777" w:rsidR="008F14BF" w:rsidRPr="00553175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Short description:</w:t>
      </w:r>
      <w:r>
        <w:rPr>
          <w:rFonts w:ascii="Cambria" w:hAnsi="Cambria"/>
          <w:sz w:val="18"/>
          <w:szCs w:val="18"/>
          <w:lang w:val="en-US"/>
        </w:rPr>
        <w:t xml:space="preserve"> Compose your own hit song</w:t>
      </w:r>
    </w:p>
    <w:p w14:paraId="5BBD185C" w14:textId="77777777" w:rsidR="008F14BF" w:rsidRPr="00553175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Name visualization technique:</w:t>
      </w:r>
      <w:r>
        <w:rPr>
          <w:rFonts w:ascii="Cambria" w:hAnsi="Cambria"/>
          <w:sz w:val="18"/>
          <w:szCs w:val="18"/>
          <w:lang w:val="en-US"/>
        </w:rPr>
        <w:t xml:space="preserve"> Tableau set actions</w:t>
      </w:r>
    </w:p>
    <w:p w14:paraId="005C5D5D" w14:textId="77777777" w:rsidR="008F14BF" w:rsidRPr="00553175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Interaction:</w:t>
      </w:r>
      <w:r>
        <w:rPr>
          <w:rFonts w:ascii="Cambria" w:hAnsi="Cambria"/>
          <w:sz w:val="18"/>
          <w:szCs w:val="18"/>
          <w:lang w:val="en-US"/>
        </w:rPr>
        <w:t xml:space="preserve"> Track user-selected words (chosen from displayed branches)</w:t>
      </w:r>
    </w:p>
    <w:p w14:paraId="72766763" w14:textId="22151AC5" w:rsidR="008F14BF" w:rsidRDefault="008F14BF" w:rsidP="008F14BF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Narrative:</w:t>
      </w:r>
      <w:r>
        <w:rPr>
          <w:rFonts w:ascii="Cambria" w:hAnsi="Cambria"/>
          <w:sz w:val="18"/>
          <w:szCs w:val="18"/>
          <w:lang w:val="en-US"/>
        </w:rPr>
        <w:t xml:space="preserve"> Choose the most popular to write your hit</w:t>
      </w:r>
    </w:p>
    <w:p w14:paraId="7235AFE8" w14:textId="1EB0CC50" w:rsidR="008F14BF" w:rsidRDefault="008F14BF" w:rsidP="008F14BF"/>
    <w:p w14:paraId="6DAEEAB8" w14:textId="26F304AF" w:rsidR="00125E18" w:rsidRDefault="00125E18" w:rsidP="008F14BF">
      <w:r>
        <w:t xml:space="preserve">To elaborate: </w:t>
      </w:r>
      <w:r w:rsidR="000C3F4F">
        <w:t>W</w:t>
      </w:r>
      <w:r>
        <w:t xml:space="preserve">e proposal a visualization which is part insight and part user exploration. The user starts by choosing an arbitrary word from the word cloud/bubble. </w:t>
      </w:r>
      <w:r w:rsidR="008139DF">
        <w:t xml:space="preserve">The selected word is remembered. The selection </w:t>
      </w:r>
      <w:r>
        <w:t>reset</w:t>
      </w:r>
      <w:r w:rsidR="008139DF">
        <w:t>s</w:t>
      </w:r>
      <w:r>
        <w:t xml:space="preserve"> the cloud </w:t>
      </w:r>
      <w:r w:rsidR="008139DF">
        <w:t>such that it displays only words which co-occur with the selected word. This cycle continues until the user</w:t>
      </w:r>
      <w:r w:rsidR="000C3F4F">
        <w:t xml:space="preserve"> </w:t>
      </w:r>
      <w:r w:rsidR="008139DF">
        <w:t>stop</w:t>
      </w:r>
      <w:r w:rsidR="000C3F4F">
        <w:t>s</w:t>
      </w:r>
      <w:r w:rsidR="008139DF">
        <w:t>. The remembered words form the elements for a new song lyric.</w:t>
      </w:r>
    </w:p>
    <w:p w14:paraId="5F49B201" w14:textId="293EC5B4" w:rsidR="008139DF" w:rsidRDefault="008139DF" w:rsidP="008F14BF"/>
    <w:p w14:paraId="68334F19" w14:textId="1A5BA4D1" w:rsidR="008139DF" w:rsidRDefault="000C3F4F" w:rsidP="008F14BF">
      <w:r>
        <w:rPr>
          <w:noProof/>
        </w:rPr>
        <w:drawing>
          <wp:inline distT="0" distB="0" distL="0" distR="0" wp14:anchorId="7E7E36A4" wp14:editId="0D69F428">
            <wp:extent cx="5820355" cy="2991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05" cy="30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A278" w14:textId="3A3BA671" w:rsidR="000C3F4F" w:rsidRDefault="000C3F4F" w:rsidP="008F14BF"/>
    <w:p w14:paraId="1D6D1685" w14:textId="540783D1" w:rsidR="000C3F4F" w:rsidRDefault="000C3F4F" w:rsidP="008F14BF">
      <w:r>
        <w:rPr>
          <w:noProof/>
        </w:rPr>
        <w:drawing>
          <wp:inline distT="0" distB="0" distL="0" distR="0" wp14:anchorId="283FBB6D" wp14:editId="2B28E8A0">
            <wp:extent cx="5819775" cy="2484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73" cy="24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C563" w14:textId="514884B7" w:rsidR="000C3F4F" w:rsidRDefault="000C3F4F" w:rsidP="008F14BF">
      <w:r>
        <w:t>&gt;&gt;&gt; Collected words: ‘and’, ‘you’</w:t>
      </w:r>
    </w:p>
    <w:p w14:paraId="18D577BF" w14:textId="6B25949E" w:rsidR="000C3F4F" w:rsidRDefault="000C3F4F" w:rsidP="008F14BF">
      <w:r>
        <w:rPr>
          <w:noProof/>
        </w:rPr>
        <w:lastRenderedPageBreak/>
        <w:drawing>
          <wp:inline distT="0" distB="0" distL="0" distR="0" wp14:anchorId="22CC5EFE" wp14:editId="4C485E5E">
            <wp:extent cx="5939790" cy="357822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69BC" w14:textId="4BEF0ACD" w:rsidR="000C3F4F" w:rsidRDefault="000C3F4F" w:rsidP="008F14BF">
      <w:r>
        <w:rPr>
          <w:noProof/>
        </w:rPr>
        <w:drawing>
          <wp:inline distT="0" distB="0" distL="0" distR="0" wp14:anchorId="29D3323A" wp14:editId="5DF9A445">
            <wp:extent cx="5939790" cy="3108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EDD3" w14:textId="3D33FD4B" w:rsidR="00E64622" w:rsidRDefault="00E64622" w:rsidP="00E64622">
      <w:r>
        <w:t>&gt;&gt;&gt; Collected words: ‘and’, ‘you’</w:t>
      </w:r>
      <w:r>
        <w:t>, ‘don’t’, ‘I’</w:t>
      </w:r>
    </w:p>
    <w:p w14:paraId="0E8906D5" w14:textId="03E2B6FF" w:rsidR="00E64622" w:rsidRDefault="00E64622" w:rsidP="00E64622">
      <w:r>
        <w:rPr>
          <w:noProof/>
        </w:rPr>
        <w:lastRenderedPageBreak/>
        <w:drawing>
          <wp:inline distT="0" distB="0" distL="0" distR="0" wp14:anchorId="10502CDA" wp14:editId="7CBE5F67">
            <wp:extent cx="2178050" cy="13061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77" cy="13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248FB" wp14:editId="086ACA62">
            <wp:extent cx="3673503" cy="173488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383" cy="17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A41" w14:textId="77777777" w:rsidR="00E64622" w:rsidRDefault="00E64622" w:rsidP="00E64622"/>
    <w:p w14:paraId="2C7E2733" w14:textId="77777777" w:rsidR="00E64622" w:rsidRDefault="00E64622" w:rsidP="008F14BF"/>
    <w:p w14:paraId="44D88681" w14:textId="09C1F924" w:rsidR="00E64622" w:rsidRDefault="00E64622" w:rsidP="00E64622">
      <w:r>
        <w:t xml:space="preserve">&gt;&gt;&gt; </w:t>
      </w:r>
      <w:r>
        <w:t>Final c</w:t>
      </w:r>
      <w:r>
        <w:t>ollected words: ‘and’, ‘you’, ‘don’t’, ‘I’</w:t>
      </w:r>
      <w:r>
        <w:t>, ‘even’, ‘baby’</w:t>
      </w:r>
    </w:p>
    <w:p w14:paraId="54097273" w14:textId="1CC9AEE7" w:rsidR="00125E18" w:rsidRDefault="00125E18" w:rsidP="008F14BF"/>
    <w:p w14:paraId="0047A67E" w14:textId="71ED59C4" w:rsidR="00E64622" w:rsidRDefault="00E64622" w:rsidP="008F14BF">
      <w:r>
        <w:t>TEAM: This is where I run into trouble.</w:t>
      </w:r>
    </w:p>
    <w:p w14:paraId="3999B1B5" w14:textId="5843502F" w:rsidR="00E64622" w:rsidRDefault="00E64622" w:rsidP="008F14BF"/>
    <w:p w14:paraId="2967F657" w14:textId="19C03ED3" w:rsidR="00E64622" w:rsidRDefault="00E64622" w:rsidP="00E64622">
      <w:pPr>
        <w:pStyle w:val="ListParagraph"/>
        <w:numPr>
          <w:ilvl w:val="0"/>
          <w:numId w:val="24"/>
        </w:numPr>
      </w:pPr>
      <w:r>
        <w:t>It takes at least 5, sometimes 10 tries to get a collection of words that even vaguely makes sense.</w:t>
      </w:r>
    </w:p>
    <w:p w14:paraId="7F36DE92" w14:textId="6A693757" w:rsidR="00E64622" w:rsidRDefault="00E64622" w:rsidP="00E64622">
      <w:pPr>
        <w:pStyle w:val="ListParagraph"/>
        <w:numPr>
          <w:ilvl w:val="0"/>
          <w:numId w:val="24"/>
        </w:numPr>
      </w:pPr>
      <w:r>
        <w:t>The smallest bubbles are the most useful for lyric construction but trying to find them is a nightmare.</w:t>
      </w:r>
    </w:p>
    <w:p w14:paraId="617CFB37" w14:textId="284687F3" w:rsidR="00E64622" w:rsidRDefault="00E64622" w:rsidP="00E64622">
      <w:pPr>
        <w:pStyle w:val="ListParagraph"/>
        <w:numPr>
          <w:ilvl w:val="0"/>
          <w:numId w:val="24"/>
        </w:numPr>
      </w:pPr>
      <w:r>
        <w:t>Even with a bag of words, in order to construct a lyric, we would need a grammar. That is a whole different NLP problem.</w:t>
      </w:r>
    </w:p>
    <w:p w14:paraId="259FA25A" w14:textId="77777777" w:rsidR="00C034FE" w:rsidRDefault="00C034FE" w:rsidP="008F14BF"/>
    <w:p w14:paraId="7F9ADD3E" w14:textId="39898159" w:rsidR="008F14BF" w:rsidRDefault="00C034FE" w:rsidP="008F14BF">
      <w:r>
        <w:t>I think that Tableau Set relationships might be able to help us here (but it wouldn’t solve problem #4). I spent a lot of last night with the tutorials. In essence, set relationships allow us to f</w:t>
      </w:r>
      <w:r w:rsidR="008F14BF">
        <w:t>ilter on relationships rather than values</w:t>
      </w:r>
      <w:r>
        <w:t>. However, I had a lot of trouble replicating the tutorials.</w:t>
      </w:r>
    </w:p>
    <w:p w14:paraId="6B340779" w14:textId="460FAC7C" w:rsidR="00C034FE" w:rsidRDefault="00C034FE" w:rsidP="008F14BF"/>
    <w:p w14:paraId="6258F0E1" w14:textId="34E39F7F" w:rsidR="00C034FE" w:rsidRDefault="00C034FE" w:rsidP="00C034FE">
      <w:pPr>
        <w:pStyle w:val="ListParagraph"/>
        <w:numPr>
          <w:ilvl w:val="0"/>
          <w:numId w:val="24"/>
        </w:numPr>
      </w:pPr>
      <w:r>
        <w:t>Does anyone know how to get a copy of Tableau professional? The tutorial workbooks are only compatible with Pro and so I had to rebuild data sets by hand. It’s not a good use of time.</w:t>
      </w:r>
      <w:bookmarkStart w:id="0" w:name="_GoBack"/>
      <w:bookmarkEnd w:id="0"/>
    </w:p>
    <w:p w14:paraId="43DB2D5C" w14:textId="4A680CE5" w:rsidR="008F14BF" w:rsidRDefault="008F14BF" w:rsidP="008F14BF"/>
    <w:p w14:paraId="14C38B4E" w14:textId="77777777" w:rsidR="008F14BF" w:rsidRPr="008F14BF" w:rsidRDefault="008F14BF" w:rsidP="008F14BF"/>
    <w:sectPr w:rsidR="008F14BF" w:rsidRPr="008F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B17061A"/>
    <w:multiLevelType w:val="hybridMultilevel"/>
    <w:tmpl w:val="4AD66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F"/>
    <w:rsid w:val="000C3F4F"/>
    <w:rsid w:val="00125E18"/>
    <w:rsid w:val="00645252"/>
    <w:rsid w:val="006D3D74"/>
    <w:rsid w:val="008139DF"/>
    <w:rsid w:val="0083569A"/>
    <w:rsid w:val="008F14BF"/>
    <w:rsid w:val="00A9204E"/>
    <w:rsid w:val="00C034FE"/>
    <w:rsid w:val="00E6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F68D"/>
  <w15:chartTrackingRefBased/>
  <w15:docId w15:val="{2D2CF565-A336-44C0-855F-FE633C31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8F14BF"/>
    <w:pPr>
      <w:spacing w:after="160" w:line="259" w:lineRule="auto"/>
      <w:ind w:left="720"/>
      <w:contextualSpacing/>
    </w:pPr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768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2020-04-03T21:05:00Z</dcterms:created>
  <dcterms:modified xsi:type="dcterms:W3CDTF">2020-04-04T09:53:00Z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